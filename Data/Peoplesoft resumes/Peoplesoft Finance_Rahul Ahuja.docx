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FBD" w:rsidRPr="00342B9C" w:rsidRDefault="00342B9C" w:rsidP="00FC0438">
      <w:pPr>
        <w:rPr>
          <w:b/>
          <w:sz w:val="22"/>
          <w:szCs w:val="22"/>
          <w:lang w:val="fr-FR"/>
        </w:rPr>
      </w:pPr>
      <w:bookmarkStart w:id="0" w:name="_GoBack"/>
      <w:bookmarkEnd w:id="0"/>
      <w:r w:rsidRPr="00342B9C">
        <w:rPr>
          <w:b/>
          <w:sz w:val="22"/>
          <w:szCs w:val="22"/>
          <w:lang w:val="fr-FR"/>
        </w:rPr>
        <w:t xml:space="preserve">Rahul </w:t>
      </w:r>
      <w:proofErr w:type="spellStart"/>
      <w:r w:rsidRPr="00342B9C">
        <w:rPr>
          <w:b/>
          <w:sz w:val="22"/>
          <w:szCs w:val="22"/>
          <w:lang w:val="fr-FR"/>
        </w:rPr>
        <w:t>Ahuja</w:t>
      </w:r>
      <w:proofErr w:type="spellEnd"/>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proofErr w:type="gramStart"/>
      <w:r w:rsidRPr="00342B9C">
        <w:rPr>
          <w:sz w:val="22"/>
          <w:szCs w:val="22"/>
        </w:rPr>
        <w:t>,</w:t>
      </w:r>
      <w:r w:rsidR="008D6580" w:rsidRPr="00342B9C">
        <w:rPr>
          <w:sz w:val="22"/>
          <w:szCs w:val="22"/>
        </w:rPr>
        <w:t>9.x</w:t>
      </w:r>
      <w:proofErr w:type="gramEnd"/>
      <w:r w:rsidR="008D6580" w:rsidRPr="00342B9C">
        <w:rPr>
          <w:sz w:val="22"/>
          <w:szCs w:val="22"/>
        </w:rPr>
        <w:t>,</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proofErr w:type="gramStart"/>
      <w:r w:rsidR="00EC18AC" w:rsidRPr="00342B9C">
        <w:rPr>
          <w:sz w:val="22"/>
          <w:szCs w:val="22"/>
        </w:rPr>
        <w:t>07</w:t>
      </w:r>
      <w:r w:rsidRPr="00342B9C">
        <w:rPr>
          <w:sz w:val="22"/>
          <w:szCs w:val="22"/>
          <w:vertAlign w:val="superscript"/>
        </w:rPr>
        <w:t>th</w:t>
      </w:r>
      <w:proofErr w:type="gramEnd"/>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w:t>
      </w:r>
      <w:proofErr w:type="gramStart"/>
      <w:r w:rsidRPr="00342B9C">
        <w:rPr>
          <w:sz w:val="22"/>
          <w:szCs w:val="22"/>
        </w:rPr>
        <w:t>11</w:t>
      </w:r>
      <w:r w:rsidRPr="00342B9C">
        <w:rPr>
          <w:sz w:val="22"/>
          <w:szCs w:val="22"/>
          <w:vertAlign w:val="superscript"/>
        </w:rPr>
        <w:t>th</w:t>
      </w:r>
      <w:proofErr w:type="gramEnd"/>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 xml:space="preserve">from </w:t>
      </w:r>
      <w:proofErr w:type="gramStart"/>
      <w:r w:rsidR="002C05A7" w:rsidRPr="00342B9C">
        <w:rPr>
          <w:sz w:val="22"/>
          <w:szCs w:val="22"/>
        </w:rPr>
        <w:t>2</w:t>
      </w:r>
      <w:r w:rsidR="00752489" w:rsidRPr="00342B9C">
        <w:rPr>
          <w:sz w:val="22"/>
          <w:szCs w:val="22"/>
        </w:rPr>
        <w:t>7</w:t>
      </w:r>
      <w:r w:rsidR="002C05A7" w:rsidRPr="00342B9C">
        <w:rPr>
          <w:sz w:val="22"/>
          <w:szCs w:val="22"/>
          <w:vertAlign w:val="superscript"/>
        </w:rPr>
        <w:t>th</w:t>
      </w:r>
      <w:proofErr w:type="gramEnd"/>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Developing the Components comprising of various Pages, Application Engine, </w:t>
      </w:r>
      <w:proofErr w:type="gramStart"/>
      <w:r w:rsidRPr="00342B9C">
        <w:rPr>
          <w:sz w:val="22"/>
          <w:szCs w:val="22"/>
          <w:lang w:eastAsia="en-US"/>
        </w:rPr>
        <w:t>SQRs</w:t>
      </w:r>
      <w:proofErr w:type="gramEnd"/>
      <w:r w:rsidRPr="00342B9C">
        <w:rPr>
          <w:sz w:val="22"/>
          <w:szCs w:val="22"/>
          <w:lang w:eastAsia="en-US"/>
        </w:rPr>
        <w:t xml:space="preserve">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proofErr w:type="gramStart"/>
      <w:r w:rsidRPr="00342B9C">
        <w:rPr>
          <w:bCs/>
          <w:color w:val="000000"/>
          <w:sz w:val="22"/>
          <w:szCs w:val="22"/>
        </w:rPr>
        <w:t>7</w:t>
      </w:r>
      <w:proofErr w:type="gramEnd"/>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 xml:space="preserve">Rotary International Infotech Private </w:t>
      </w:r>
      <w:proofErr w:type="gramStart"/>
      <w:r w:rsidRPr="00342B9C">
        <w:rPr>
          <w:b/>
          <w:color w:val="333333"/>
          <w:sz w:val="22"/>
          <w:szCs w:val="22"/>
          <w:shd w:val="clear" w:color="auto" w:fill="FFFFFF"/>
        </w:rPr>
        <w:t>Limited</w:t>
      </w:r>
      <w:r w:rsidRPr="00342B9C">
        <w:rPr>
          <w:color w:val="222222"/>
          <w:sz w:val="22"/>
          <w:szCs w:val="22"/>
          <w:shd w:val="clear" w:color="auto" w:fill="FFFFFF"/>
        </w:rPr>
        <w:t>)</w:t>
      </w:r>
      <w:proofErr w:type="gramEnd"/>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proofErr w:type="gramStart"/>
      <w:r w:rsidR="008D1110" w:rsidRPr="00342B9C">
        <w:rPr>
          <w:sz w:val="22"/>
          <w:szCs w:val="22"/>
          <w:lang w:eastAsia="en-US"/>
        </w:rPr>
        <w:t>Web</w:t>
      </w:r>
      <w:proofErr w:type="gramEnd"/>
      <w:r w:rsidR="008D1110" w:rsidRPr="00342B9C">
        <w:rPr>
          <w:sz w:val="22"/>
          <w:szCs w:val="22"/>
          <w:lang w:eastAsia="en-US"/>
        </w:rPr>
        <w:t xml:space="preserve">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proofErr w:type="gramStart"/>
      <w:r w:rsidRPr="00342B9C">
        <w:rPr>
          <w:bCs/>
          <w:color w:val="000000"/>
          <w:sz w:val="22"/>
          <w:szCs w:val="22"/>
        </w:rPr>
        <w:t>6</w:t>
      </w:r>
      <w:proofErr w:type="gramEnd"/>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 xml:space="preserve">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w:t>
      </w:r>
      <w:r w:rsidRPr="00342B9C">
        <w:rPr>
          <w:color w:val="222222"/>
          <w:sz w:val="22"/>
          <w:szCs w:val="22"/>
          <w:shd w:val="clear" w:color="auto" w:fill="FFFFFF"/>
        </w:rPr>
        <w:lastRenderedPageBreak/>
        <w:t>religion, gender, or political preference. As a part of IT team (</w:t>
      </w:r>
      <w:r w:rsidRPr="00342B9C">
        <w:rPr>
          <w:b/>
          <w:color w:val="333333"/>
          <w:sz w:val="22"/>
          <w:szCs w:val="22"/>
          <w:shd w:val="clear" w:color="auto" w:fill="FFFFFF"/>
        </w:rPr>
        <w:t xml:space="preserve">Rotary International Infotech Private </w:t>
      </w:r>
      <w:proofErr w:type="gramStart"/>
      <w:r w:rsidRPr="00342B9C">
        <w:rPr>
          <w:b/>
          <w:color w:val="333333"/>
          <w:sz w:val="22"/>
          <w:szCs w:val="22"/>
          <w:shd w:val="clear" w:color="auto" w:fill="FFFFFF"/>
        </w:rPr>
        <w:t>Limited</w:t>
      </w:r>
      <w:r w:rsidRPr="00342B9C">
        <w:rPr>
          <w:color w:val="222222"/>
          <w:sz w:val="22"/>
          <w:szCs w:val="22"/>
          <w:shd w:val="clear" w:color="auto" w:fill="FFFFFF"/>
        </w:rPr>
        <w:t>)</w:t>
      </w:r>
      <w:proofErr w:type="gramEnd"/>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proofErr w:type="gramStart"/>
      <w:r w:rsidR="00BE49A4" w:rsidRPr="00342B9C">
        <w:rPr>
          <w:bCs/>
          <w:color w:val="000000"/>
          <w:sz w:val="22"/>
          <w:szCs w:val="22"/>
        </w:rPr>
        <w:t>8</w:t>
      </w:r>
      <w:proofErr w:type="gramEnd"/>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 xml:space="preserve">Rotary International Infotech Private </w:t>
      </w:r>
      <w:proofErr w:type="gramStart"/>
      <w:r w:rsidRPr="00342B9C">
        <w:rPr>
          <w:b/>
          <w:color w:val="333333"/>
          <w:sz w:val="22"/>
          <w:szCs w:val="22"/>
          <w:shd w:val="clear" w:color="auto" w:fill="FFFFFF"/>
        </w:rPr>
        <w:t>Limited</w:t>
      </w:r>
      <w:r w:rsidRPr="00342B9C">
        <w:rPr>
          <w:color w:val="222222"/>
          <w:sz w:val="22"/>
          <w:szCs w:val="22"/>
          <w:shd w:val="clear" w:color="auto" w:fill="FFFFFF"/>
        </w:rPr>
        <w:t>)</w:t>
      </w:r>
      <w:proofErr w:type="gramEnd"/>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Developing and maintaining the Custom Components comprising of various Pages, Application Engine, </w:t>
      </w:r>
      <w:proofErr w:type="gramStart"/>
      <w:r w:rsidRPr="00342B9C">
        <w:rPr>
          <w:sz w:val="22"/>
          <w:szCs w:val="22"/>
          <w:lang w:eastAsia="en-US"/>
        </w:rPr>
        <w:t>Web</w:t>
      </w:r>
      <w:proofErr w:type="gramEnd"/>
      <w:r w:rsidRPr="00342B9C">
        <w:rPr>
          <w:sz w:val="22"/>
          <w:szCs w:val="22"/>
          <w:lang w:eastAsia="en-US"/>
        </w:rPr>
        <w:t xml:space="preserve">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lastRenderedPageBreak/>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 xml:space="preserve">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w:t>
      </w:r>
      <w:proofErr w:type="gramStart"/>
      <w:r w:rsidRPr="00342B9C">
        <w:rPr>
          <w:bCs/>
          <w:color w:val="222222"/>
          <w:sz w:val="22"/>
          <w:szCs w:val="22"/>
          <w:shd w:val="clear" w:color="auto" w:fill="FFFFFF"/>
        </w:rPr>
        <w:t>are connected</w:t>
      </w:r>
      <w:proofErr w:type="gramEnd"/>
      <w:r w:rsidRPr="00342B9C">
        <w:rPr>
          <w:bCs/>
          <w:color w:val="222222"/>
          <w:sz w:val="22"/>
          <w:szCs w:val="22"/>
          <w:shd w:val="clear" w:color="auto" w:fill="FFFFFF"/>
        </w:rPr>
        <w:t xml:space="preserve"> with GBM. The primary use of GBM is to serve as a Golden Source of information for all books and related </w:t>
      </w:r>
      <w:proofErr w:type="gramStart"/>
      <w:r w:rsidRPr="00342B9C">
        <w:rPr>
          <w:bCs/>
          <w:color w:val="222222"/>
          <w:sz w:val="22"/>
          <w:szCs w:val="22"/>
          <w:shd w:val="clear" w:color="auto" w:fill="FFFFFF"/>
        </w:rPr>
        <w:t>attributes</w:t>
      </w:r>
      <w:r w:rsidR="00B375B3" w:rsidRPr="00342B9C">
        <w:rPr>
          <w:bCs/>
          <w:color w:val="222222"/>
          <w:sz w:val="22"/>
          <w:szCs w:val="22"/>
          <w:shd w:val="clear" w:color="auto" w:fill="FFFFFF"/>
        </w:rPr>
        <w:t xml:space="preserve"> which</w:t>
      </w:r>
      <w:proofErr w:type="gramEnd"/>
      <w:r w:rsidR="00B375B3" w:rsidRPr="00342B9C">
        <w:rPr>
          <w:bCs/>
          <w:color w:val="222222"/>
          <w:sz w:val="22"/>
          <w:szCs w:val="22"/>
          <w:shd w:val="clear" w:color="auto" w:fill="FFFFFF"/>
        </w:rPr>
        <w:t xml:space="preserve">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Developing and maintaining the Custom Components comprising of various Pages, Application Engines, </w:t>
      </w:r>
      <w:proofErr w:type="gramStart"/>
      <w:r w:rsidRPr="00342B9C">
        <w:rPr>
          <w:sz w:val="22"/>
          <w:szCs w:val="22"/>
          <w:lang w:eastAsia="en-US"/>
        </w:rPr>
        <w:t>Approval</w:t>
      </w:r>
      <w:proofErr w:type="gramEnd"/>
      <w:r w:rsidRPr="00342B9C">
        <w:rPr>
          <w:sz w:val="22"/>
          <w:szCs w:val="22"/>
          <w:lang w:eastAsia="en-US"/>
        </w:rPr>
        <w:t xml:space="preserve">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Team lead activities like resource planning and management, quarterly appraisal discussion, estimations </w:t>
      </w:r>
      <w:proofErr w:type="gramStart"/>
      <w:r w:rsidRPr="00342B9C">
        <w:rPr>
          <w:sz w:val="22"/>
          <w:szCs w:val="22"/>
          <w:lang w:eastAsia="en-US"/>
        </w:rPr>
        <w:t>and reporting etc</w:t>
      </w:r>
      <w:proofErr w:type="gramEnd"/>
      <w:r w:rsidRPr="00342B9C">
        <w:rPr>
          <w:sz w:val="22"/>
          <w:szCs w:val="22"/>
          <w:lang w:eastAsia="en-US"/>
        </w:rPr>
        <w:t>.</w:t>
      </w:r>
    </w:p>
    <w:p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1">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63F5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D8E09942-301E-4D71-9F40-079991B9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438"/>
    <w:pPr>
      <w:overflowPunct w:val="0"/>
    </w:pPr>
    <w:rPr>
      <w:rFonts w:ascii="Times New Roman" w:eastAsia="Times New Roman" w:hAnsi="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HP</cp:lastModifiedBy>
  <cp:revision>2</cp:revision>
  <dcterms:created xsi:type="dcterms:W3CDTF">2022-09-06T07:35:00Z</dcterms:created>
  <dcterms:modified xsi:type="dcterms:W3CDTF">2022-09-06T07:35:00Z</dcterms:modified>
</cp:coreProperties>
</file>